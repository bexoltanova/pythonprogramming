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A6D41" w14:textId="77777777" w:rsidR="00235D32" w:rsidRPr="001D507E" w:rsidRDefault="0033438E" w:rsidP="001D507E">
      <w:pPr>
        <w:jc w:val="center"/>
        <w:rPr>
          <w:rFonts w:ascii="Cambria" w:hAnsi="Cambria"/>
          <w:b/>
          <w:lang w:val="en-US"/>
        </w:rPr>
      </w:pPr>
      <w:r w:rsidRPr="001D507E">
        <w:rPr>
          <w:rFonts w:ascii="Cambria" w:hAnsi="Cambria"/>
          <w:b/>
          <w:lang w:val="en-US"/>
        </w:rPr>
        <w:t>02.04.2019</w:t>
      </w:r>
    </w:p>
    <w:p w14:paraId="4D7E15ED" w14:textId="77777777" w:rsidR="0033438E" w:rsidRPr="001D507E" w:rsidRDefault="0033438E" w:rsidP="001D507E">
      <w:pPr>
        <w:jc w:val="center"/>
        <w:rPr>
          <w:rFonts w:ascii="Cambria" w:hAnsi="Cambria"/>
          <w:b/>
          <w:color w:val="4472C4" w:themeColor="accent1"/>
          <w:lang w:val="en-US"/>
        </w:rPr>
      </w:pPr>
      <w:r w:rsidRPr="001D507E">
        <w:rPr>
          <w:rFonts w:ascii="Cambria" w:hAnsi="Cambria"/>
          <w:b/>
          <w:color w:val="4472C4" w:themeColor="accent1"/>
          <w:lang w:val="en-US"/>
        </w:rPr>
        <w:t>Functions in Python</w:t>
      </w:r>
    </w:p>
    <w:p w14:paraId="791C1197" w14:textId="77777777" w:rsidR="0033438E" w:rsidRPr="001D507E" w:rsidRDefault="0033438E" w:rsidP="001D507E">
      <w:pPr>
        <w:jc w:val="center"/>
        <w:rPr>
          <w:rFonts w:ascii="Cambria" w:hAnsi="Cambria"/>
          <w:b/>
          <w:color w:val="4472C4" w:themeColor="accent1"/>
          <w:lang w:val="kk-KZ"/>
        </w:rPr>
      </w:pPr>
      <w:proofErr w:type="spellStart"/>
      <w:r w:rsidRPr="001D507E">
        <w:rPr>
          <w:rFonts w:ascii="Cambria" w:hAnsi="Cambria"/>
          <w:b/>
          <w:color w:val="4472C4" w:themeColor="accent1"/>
          <w:lang w:val="kk-KZ"/>
        </w:rPr>
        <w:t>Функции</w:t>
      </w:r>
      <w:proofErr w:type="spellEnd"/>
    </w:p>
    <w:p w14:paraId="44DBCEA8" w14:textId="77777777" w:rsidR="00AB5F50" w:rsidRPr="001D507E" w:rsidRDefault="00AB5F50" w:rsidP="001D507E">
      <w:pPr>
        <w:jc w:val="center"/>
        <w:rPr>
          <w:rFonts w:ascii="Cambria" w:hAnsi="Cambria"/>
          <w:lang w:val="kk-KZ"/>
        </w:rPr>
      </w:pPr>
    </w:p>
    <w:p w14:paraId="3F93E629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1. Что выведет </w:t>
      </w:r>
      <w:proofErr w:type="spellStart"/>
      <w:r w:rsidRPr="001D507E">
        <w:rPr>
          <w:rFonts w:ascii="Cambria" w:hAnsi="Cambria" w:cs="Times"/>
          <w:color w:val="000000"/>
        </w:rPr>
        <w:t>следующии</w:t>
      </w:r>
      <w:proofErr w:type="spellEnd"/>
      <w:r w:rsidRPr="001D507E">
        <w:rPr>
          <w:rFonts w:ascii="Cambria" w:hAnsi="Cambria" w:cs="Times"/>
          <w:color w:val="000000"/>
        </w:rPr>
        <w:t xml:space="preserve">̆ фрагмент и почему? </w:t>
      </w:r>
    </w:p>
    <w:p w14:paraId="27F198A6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color w:val="000000"/>
        </w:rPr>
        <w:t xml:space="preserve">&gt;&gt;&gt; </w:t>
      </w:r>
      <w:r w:rsidRPr="001D507E">
        <w:rPr>
          <w:rFonts w:ascii="Cambria" w:hAnsi="Cambria" w:cs="Times"/>
          <w:b/>
          <w:bCs/>
          <w:color w:val="000000"/>
        </w:rPr>
        <w:t>X = ‘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Spam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’ </w:t>
      </w:r>
    </w:p>
    <w:p w14:paraId="7A79E567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color w:val="000000"/>
        </w:rPr>
        <w:t xml:space="preserve">&gt;&gt;&gt; 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def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proofErr w:type="gram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r w:rsidRPr="001D507E">
        <w:rPr>
          <w:rFonts w:ascii="Cambria" w:hAnsi="Cambria" w:cs="Times"/>
          <w:b/>
          <w:bCs/>
          <w:color w:val="000000"/>
        </w:rPr>
        <w:t>(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): </w:t>
      </w:r>
    </w:p>
    <w:p w14:paraId="31629D1A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  <w:r w:rsidRPr="001D507E">
        <w:rPr>
          <w:rFonts w:ascii="Cambria" w:hAnsi="Cambria" w:cs="Times"/>
          <w:b/>
          <w:bCs/>
          <w:color w:val="000000"/>
        </w:rPr>
        <w:tab/>
      </w:r>
      <w:proofErr w:type="spellStart"/>
      <w:r w:rsidRPr="001D507E">
        <w:rPr>
          <w:rFonts w:ascii="Cambria" w:hAnsi="Cambria" w:cs="Times"/>
          <w:b/>
          <w:bCs/>
          <w:color w:val="000000"/>
        </w:rPr>
        <w:t>print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(X) </w:t>
      </w:r>
    </w:p>
    <w:p w14:paraId="2F31AB83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</w:p>
    <w:p w14:paraId="1F8D9BDB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&gt;&gt;&gt; </w:t>
      </w:r>
      <w:proofErr w:type="spellStart"/>
      <w:proofErr w:type="gram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r w:rsidRPr="001D507E">
        <w:rPr>
          <w:rFonts w:ascii="Cambria" w:hAnsi="Cambria" w:cs="Times"/>
          <w:b/>
          <w:bCs/>
          <w:color w:val="000000"/>
        </w:rPr>
        <w:t>(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) </w:t>
      </w:r>
    </w:p>
    <w:p w14:paraId="16A0DD2E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2. Что выведет </w:t>
      </w:r>
      <w:proofErr w:type="spellStart"/>
      <w:r w:rsidRPr="001D507E">
        <w:rPr>
          <w:rFonts w:ascii="Cambria" w:hAnsi="Cambria" w:cs="Times"/>
          <w:color w:val="000000"/>
        </w:rPr>
        <w:t>следующии</w:t>
      </w:r>
      <w:proofErr w:type="spellEnd"/>
      <w:r w:rsidRPr="001D507E">
        <w:rPr>
          <w:rFonts w:ascii="Cambria" w:hAnsi="Cambria" w:cs="Times"/>
          <w:color w:val="000000"/>
        </w:rPr>
        <w:t xml:space="preserve">̆ фрагмент и почему? </w:t>
      </w:r>
    </w:p>
    <w:p w14:paraId="3451DF2A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r w:rsidRPr="001D507E">
        <w:rPr>
          <w:rFonts w:ascii="Cambria" w:hAnsi="Cambria" w:cs="Times"/>
          <w:b/>
          <w:bCs/>
          <w:color w:val="000000"/>
        </w:rPr>
        <w:t>X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= ‘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Spam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’ </w:t>
      </w:r>
      <w:r w:rsidRPr="001D507E">
        <w:rPr>
          <w:rFonts w:ascii="MS Mincho" w:eastAsia="MS Mincho" w:hAnsi="MS Mincho" w:cs="MS Mincho"/>
          <w:color w:val="000000"/>
        </w:rPr>
        <w:t> </w:t>
      </w:r>
      <w:bookmarkStart w:id="0" w:name="_GoBack"/>
      <w:bookmarkEnd w:id="0"/>
    </w:p>
    <w:p w14:paraId="43EB239A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def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(): </w:t>
      </w:r>
    </w:p>
    <w:p w14:paraId="2EC1A084" w14:textId="77777777" w:rsidR="00AB5F50" w:rsidRPr="001D507E" w:rsidRDefault="0081086F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Cambria" w:hAnsi="Cambria" w:cs="Times"/>
          <w:b/>
          <w:bCs/>
          <w:color w:val="000000"/>
        </w:rPr>
        <w:tab/>
      </w:r>
      <w:r w:rsidR="00AB5F50" w:rsidRPr="001D507E">
        <w:rPr>
          <w:rFonts w:ascii="Cambria" w:hAnsi="Cambria" w:cs="Times"/>
          <w:b/>
          <w:bCs/>
          <w:color w:val="000000"/>
        </w:rPr>
        <w:t>X =’</w:t>
      </w:r>
      <w:proofErr w:type="gramStart"/>
      <w:r w:rsidR="00AB5F50" w:rsidRPr="001D507E">
        <w:rPr>
          <w:rFonts w:ascii="Cambria" w:hAnsi="Cambria" w:cs="Times"/>
          <w:b/>
          <w:bCs/>
          <w:color w:val="000000"/>
        </w:rPr>
        <w:t>NI!’</w:t>
      </w:r>
      <w:proofErr w:type="gramEnd"/>
      <w:r w:rsidR="00AB5F50" w:rsidRPr="001D507E">
        <w:rPr>
          <w:rFonts w:ascii="Cambria" w:hAnsi="Cambria" w:cs="Times"/>
          <w:b/>
          <w:bCs/>
          <w:color w:val="000000"/>
        </w:rPr>
        <w:t xml:space="preserve"> </w:t>
      </w:r>
    </w:p>
    <w:p w14:paraId="5537AC10" w14:textId="77777777" w:rsidR="00AB5F50" w:rsidRPr="001D507E" w:rsidRDefault="00AB5F50" w:rsidP="001D50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53D0BFEC" w14:textId="77777777" w:rsidR="00AB5F50" w:rsidRPr="001D507E" w:rsidRDefault="00AB5F50" w:rsidP="001D507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()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0A5F9FF9" w14:textId="77777777" w:rsidR="00AB5F50" w:rsidRPr="001D507E" w:rsidRDefault="00AB5F50" w:rsidP="001D507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print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(X)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1188C1C4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3. Что выведет </w:t>
      </w:r>
      <w:proofErr w:type="spellStart"/>
      <w:r w:rsidRPr="001D507E">
        <w:rPr>
          <w:rFonts w:ascii="Cambria" w:hAnsi="Cambria" w:cs="Times"/>
          <w:color w:val="000000"/>
        </w:rPr>
        <w:t>следующии</w:t>
      </w:r>
      <w:proofErr w:type="spellEnd"/>
      <w:r w:rsidRPr="001D507E">
        <w:rPr>
          <w:rFonts w:ascii="Cambria" w:hAnsi="Cambria" w:cs="Times"/>
          <w:color w:val="000000"/>
        </w:rPr>
        <w:t xml:space="preserve">̆ фрагмент и почему? </w:t>
      </w:r>
    </w:p>
    <w:p w14:paraId="467E396B" w14:textId="77777777" w:rsidR="00AB5F50" w:rsidRPr="001D507E" w:rsidRDefault="00AB5F50" w:rsidP="001D507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r w:rsidRPr="001D507E">
        <w:rPr>
          <w:rFonts w:ascii="Cambria" w:hAnsi="Cambria" w:cs="Times"/>
          <w:b/>
          <w:bCs/>
          <w:color w:val="000000"/>
        </w:rPr>
        <w:t>X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= </w:t>
      </w:r>
      <w:r w:rsidRPr="001D507E">
        <w:rPr>
          <w:rFonts w:ascii="MS Mincho" w:eastAsia="MS Mincho" w:hAnsi="MS Mincho" w:cs="MS Mincho"/>
          <w:color w:val="000000"/>
        </w:rPr>
        <w:t> </w:t>
      </w:r>
      <w:r w:rsidR="0081086F" w:rsidRPr="001D507E">
        <w:rPr>
          <w:rFonts w:ascii="Cambria" w:hAnsi="Cambria" w:cs="Times"/>
          <w:b/>
          <w:bCs/>
          <w:color w:val="000000"/>
        </w:rPr>
        <w:t>‘</w:t>
      </w:r>
      <w:r w:rsidR="0081086F" w:rsidRPr="001D507E">
        <w:rPr>
          <w:rFonts w:ascii="Cambria" w:hAnsi="Cambria" w:cs="Times"/>
          <w:b/>
          <w:bCs/>
          <w:color w:val="000000"/>
          <w:lang w:val="en-US"/>
        </w:rPr>
        <w:t>Spam</w:t>
      </w:r>
      <w:r w:rsidR="0081086F" w:rsidRPr="001D507E">
        <w:rPr>
          <w:rFonts w:ascii="Cambria" w:hAnsi="Cambria" w:cs="Times"/>
          <w:b/>
          <w:bCs/>
          <w:color w:val="000000"/>
        </w:rPr>
        <w:t>’</w:t>
      </w:r>
    </w:p>
    <w:p w14:paraId="736DA711" w14:textId="77777777" w:rsidR="0081086F" w:rsidRPr="001D507E" w:rsidRDefault="00AB5F50" w:rsidP="001D507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def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r w:rsidR="0081086F" w:rsidRPr="001D507E">
        <w:rPr>
          <w:rFonts w:ascii="Cambria" w:hAnsi="Cambria" w:cs="Times"/>
          <w:b/>
          <w:bCs/>
          <w:color w:val="000000"/>
          <w:lang w:val="en-US"/>
        </w:rPr>
        <w:t>func</w:t>
      </w:r>
      <w:proofErr w:type="spellEnd"/>
      <w:r w:rsidR="0081086F" w:rsidRPr="001D507E">
        <w:rPr>
          <w:rFonts w:ascii="Cambria" w:hAnsi="Cambria" w:cs="Times"/>
          <w:b/>
          <w:bCs/>
          <w:color w:val="000000"/>
          <w:lang w:val="en-US"/>
        </w:rPr>
        <w:t>():</w:t>
      </w:r>
    </w:p>
    <w:p w14:paraId="50AF3847" w14:textId="77777777" w:rsidR="0081086F" w:rsidRPr="001D507E" w:rsidRDefault="00AB5F50" w:rsidP="001D507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</w:rPr>
        <w:t> </w:t>
      </w:r>
      <w:r w:rsidR="0081086F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r w:rsidR="0081086F" w:rsidRPr="001D507E">
        <w:rPr>
          <w:rFonts w:ascii="Cambria" w:hAnsi="Cambria" w:cs="Times"/>
          <w:b/>
          <w:bCs/>
          <w:color w:val="000000"/>
          <w:lang w:val="en-US"/>
        </w:rPr>
        <w:tab/>
      </w:r>
      <w:r w:rsidR="0081086F" w:rsidRPr="001D507E">
        <w:rPr>
          <w:rFonts w:ascii="Cambria" w:hAnsi="Cambria" w:cs="Times"/>
          <w:b/>
          <w:bCs/>
          <w:color w:val="000000"/>
          <w:lang w:val="en-US"/>
        </w:rPr>
        <w:t>X = ‘NI’</w:t>
      </w:r>
    </w:p>
    <w:p w14:paraId="6D0ED46E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  <w:r w:rsidRPr="001D507E">
        <w:rPr>
          <w:rFonts w:ascii="MS Mincho" w:eastAsia="MS Mincho" w:hAnsi="MS Mincho" w:cs="MS Mincho"/>
          <w:color w:val="000000"/>
        </w:rPr>
        <w:t> </w:t>
      </w:r>
      <w:r w:rsidR="0081086F" w:rsidRPr="001D507E">
        <w:rPr>
          <w:rFonts w:ascii="Cambria" w:eastAsia="MS Mincho" w:hAnsi="Cambria" w:cs="MS Mincho"/>
          <w:color w:val="000000"/>
        </w:rPr>
        <w:tab/>
      </w:r>
      <w:r w:rsidR="0081086F" w:rsidRPr="001D507E">
        <w:rPr>
          <w:rFonts w:ascii="Cambria" w:hAnsi="Cambria" w:cs="Times"/>
          <w:b/>
          <w:bCs/>
          <w:color w:val="000000"/>
          <w:lang w:val="en-US"/>
        </w:rPr>
        <w:t xml:space="preserve">print(X) </w:t>
      </w:r>
    </w:p>
    <w:p w14:paraId="6CF87B97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</w:p>
    <w:p w14:paraId="13AA44F9" w14:textId="77777777" w:rsidR="00AB5F50" w:rsidRPr="001D507E" w:rsidRDefault="00AB5F50" w:rsidP="001D507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()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0624B457" w14:textId="77777777" w:rsidR="00AB5F50" w:rsidRPr="001D507E" w:rsidRDefault="00AB5F50" w:rsidP="001D507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print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(X)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492723B4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4. Что выведет </w:t>
      </w:r>
      <w:proofErr w:type="spellStart"/>
      <w:r w:rsidRPr="001D507E">
        <w:rPr>
          <w:rFonts w:ascii="Cambria" w:hAnsi="Cambria" w:cs="Times"/>
          <w:color w:val="000000"/>
        </w:rPr>
        <w:t>следующии</w:t>
      </w:r>
      <w:proofErr w:type="spellEnd"/>
      <w:r w:rsidRPr="001D507E">
        <w:rPr>
          <w:rFonts w:ascii="Cambria" w:hAnsi="Cambria" w:cs="Times"/>
          <w:color w:val="000000"/>
        </w:rPr>
        <w:t xml:space="preserve">̆ фрагмент на этот раз и почему? </w:t>
      </w:r>
    </w:p>
    <w:p w14:paraId="7D918FC5" w14:textId="77777777" w:rsidR="00AB5F50" w:rsidRPr="001D507E" w:rsidRDefault="00AB5F50" w:rsidP="001D507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r w:rsidRPr="001D507E">
        <w:rPr>
          <w:rFonts w:ascii="Cambria" w:hAnsi="Cambria" w:cs="Times"/>
          <w:b/>
          <w:bCs/>
          <w:color w:val="000000"/>
        </w:rPr>
        <w:t>X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= </w:t>
      </w:r>
      <w:r w:rsidRPr="001D507E">
        <w:rPr>
          <w:rFonts w:ascii="MS Mincho" w:eastAsia="MS Mincho" w:hAnsi="MS Mincho" w:cs="MS Mincho"/>
          <w:color w:val="000000"/>
        </w:rPr>
        <w:t> </w:t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>‘Spam’</w:t>
      </w:r>
    </w:p>
    <w:p w14:paraId="54458189" w14:textId="77777777" w:rsidR="00952A30" w:rsidRPr="001D507E" w:rsidRDefault="00AB5F50" w:rsidP="001D507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def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r w:rsidR="00952A30" w:rsidRPr="001D507E">
        <w:rPr>
          <w:rFonts w:ascii="Cambria" w:hAnsi="Cambria" w:cs="Times"/>
          <w:b/>
          <w:bCs/>
          <w:color w:val="000000"/>
          <w:lang w:val="en-US"/>
        </w:rPr>
        <w:t>func</w:t>
      </w:r>
      <w:proofErr w:type="spellEnd"/>
      <w:r w:rsidR="00952A30" w:rsidRPr="001D507E">
        <w:rPr>
          <w:rFonts w:ascii="Cambria" w:hAnsi="Cambria" w:cs="Times"/>
          <w:b/>
          <w:bCs/>
          <w:color w:val="000000"/>
          <w:lang w:val="en-US"/>
        </w:rPr>
        <w:t>():</w:t>
      </w:r>
    </w:p>
    <w:p w14:paraId="0987401C" w14:textId="77777777" w:rsidR="00952A3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</w:rPr>
        <w:t> </w:t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ab/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 xml:space="preserve">global X </w:t>
      </w:r>
    </w:p>
    <w:p w14:paraId="24B335C2" w14:textId="77777777" w:rsidR="00952A30" w:rsidRPr="001D507E" w:rsidRDefault="00952A3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lastRenderedPageBreak/>
        <w:t xml:space="preserve">... </w:t>
      </w:r>
      <w:r w:rsidRPr="001D507E">
        <w:rPr>
          <w:rFonts w:ascii="Cambria" w:hAnsi="Cambria" w:cs="Times"/>
          <w:b/>
          <w:bCs/>
          <w:color w:val="000000"/>
        </w:rPr>
        <w:tab/>
      </w:r>
      <w:r w:rsidRPr="001D507E">
        <w:rPr>
          <w:rFonts w:ascii="Cambria" w:hAnsi="Cambria" w:cs="Times"/>
          <w:b/>
          <w:bCs/>
          <w:color w:val="000000"/>
          <w:lang w:val="en-US"/>
        </w:rPr>
        <w:t>X</w:t>
      </w:r>
      <w:r w:rsidRPr="001D507E">
        <w:rPr>
          <w:rFonts w:ascii="Cambria" w:hAnsi="Cambria" w:cs="Times"/>
          <w:b/>
          <w:bCs/>
          <w:color w:val="000000"/>
        </w:rPr>
        <w:t xml:space="preserve"> = ‘</w:t>
      </w:r>
      <w:r w:rsidRPr="001D507E">
        <w:rPr>
          <w:rFonts w:ascii="Cambria" w:hAnsi="Cambria" w:cs="Times"/>
          <w:b/>
          <w:bCs/>
          <w:color w:val="000000"/>
          <w:lang w:val="en-US"/>
        </w:rPr>
        <w:t>NI</w:t>
      </w:r>
      <w:r w:rsidRPr="001D507E">
        <w:rPr>
          <w:rFonts w:ascii="Cambria" w:hAnsi="Cambria" w:cs="Times"/>
          <w:b/>
          <w:bCs/>
          <w:color w:val="000000"/>
        </w:rPr>
        <w:t>’</w:t>
      </w:r>
    </w:p>
    <w:p w14:paraId="0A22272D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</w:p>
    <w:p w14:paraId="5B4598B3" w14:textId="77777777" w:rsidR="00AB5F50" w:rsidRPr="001D507E" w:rsidRDefault="00AB5F50" w:rsidP="001D507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()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18000371" w14:textId="77777777" w:rsidR="00AB5F50" w:rsidRPr="001D507E" w:rsidRDefault="00AB5F50" w:rsidP="001D507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print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(X) </w:t>
      </w:r>
      <w:r w:rsidRPr="001D507E">
        <w:rPr>
          <w:rFonts w:ascii="MS Mincho" w:eastAsia="MS Mincho" w:hAnsi="MS Mincho" w:cs="MS Mincho"/>
          <w:color w:val="000000"/>
        </w:rPr>
        <w:t> </w:t>
      </w:r>
    </w:p>
    <w:p w14:paraId="5390B58E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5. Что можно сказать об этом фрагменте – что он выведет и почему? </w:t>
      </w:r>
    </w:p>
    <w:p w14:paraId="7191E891" w14:textId="77777777" w:rsidR="00AB5F50" w:rsidRPr="001D507E" w:rsidRDefault="00AB5F50" w:rsidP="001D50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r w:rsidRPr="001D507E">
        <w:rPr>
          <w:rFonts w:ascii="Cambria" w:hAnsi="Cambria" w:cs="Times"/>
          <w:b/>
          <w:bCs/>
          <w:color w:val="000000"/>
        </w:rPr>
        <w:t>X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= </w:t>
      </w:r>
      <w:r w:rsidRPr="001D507E">
        <w:rPr>
          <w:rFonts w:ascii="MS Mincho" w:eastAsia="MS Mincho" w:hAnsi="MS Mincho" w:cs="MS Mincho"/>
          <w:color w:val="000000"/>
        </w:rPr>
        <w:t> </w:t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>‘Spam’</w:t>
      </w:r>
    </w:p>
    <w:p w14:paraId="0593F6AB" w14:textId="77777777" w:rsidR="00952A30" w:rsidRPr="001D507E" w:rsidRDefault="00AB5F50" w:rsidP="001D50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def</w:t>
      </w:r>
      <w:proofErr w:type="spellEnd"/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r w:rsidR="00952A30" w:rsidRPr="001D507E">
        <w:rPr>
          <w:rFonts w:ascii="Cambria" w:hAnsi="Cambria" w:cs="Times"/>
          <w:b/>
          <w:bCs/>
          <w:color w:val="000000"/>
          <w:lang w:val="en-US"/>
        </w:rPr>
        <w:t>func</w:t>
      </w:r>
      <w:proofErr w:type="spellEnd"/>
      <w:r w:rsidR="00952A30" w:rsidRPr="001D507E">
        <w:rPr>
          <w:rFonts w:ascii="Cambria" w:hAnsi="Cambria" w:cs="Times"/>
          <w:b/>
          <w:bCs/>
          <w:color w:val="000000"/>
          <w:lang w:val="en-US"/>
        </w:rPr>
        <w:t>():</w:t>
      </w:r>
      <w:r w:rsidR="00952A30" w:rsidRPr="001D507E">
        <w:rPr>
          <w:rFonts w:ascii="MS Mincho" w:eastAsia="MS Mincho" w:hAnsi="MS Mincho" w:cs="MS Mincho"/>
          <w:b/>
          <w:bCs/>
          <w:color w:val="000000"/>
          <w:lang w:val="en-US"/>
        </w:rPr>
        <w:t> </w:t>
      </w:r>
    </w:p>
    <w:p w14:paraId="186AB87E" w14:textId="77777777" w:rsidR="00952A30" w:rsidRPr="001D507E" w:rsidRDefault="00AB5F50" w:rsidP="001D50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</w:rPr>
        <w:t> </w:t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ab/>
      </w:r>
      <w:r w:rsidR="00952A30" w:rsidRPr="001D507E">
        <w:rPr>
          <w:rFonts w:ascii="Cambria" w:hAnsi="Cambria" w:cs="Times"/>
          <w:b/>
          <w:bCs/>
          <w:color w:val="000000"/>
          <w:lang w:val="en-US"/>
        </w:rPr>
        <w:t>X= ‘NI’</w:t>
      </w:r>
    </w:p>
    <w:p w14:paraId="5134805B" w14:textId="77777777" w:rsidR="00AB5F50" w:rsidRPr="001D507E" w:rsidRDefault="00AB5F50" w:rsidP="001D50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  <w:r w:rsidRPr="001D507E">
        <w:rPr>
          <w:rFonts w:ascii="MS Mincho" w:eastAsia="MS Mincho" w:hAnsi="MS Mincho" w:cs="MS Mincho"/>
          <w:color w:val="000000"/>
        </w:rPr>
        <w:t> </w:t>
      </w:r>
      <w:r w:rsidR="00952A30" w:rsidRPr="001D507E">
        <w:rPr>
          <w:rFonts w:ascii="Cambria" w:eastAsia="MS Mincho" w:hAnsi="Cambria" w:cs="MS Mincho"/>
          <w:color w:val="000000"/>
        </w:rPr>
        <w:tab/>
      </w:r>
      <w:proofErr w:type="spellStart"/>
      <w:r w:rsidR="00952A30" w:rsidRPr="001D507E">
        <w:rPr>
          <w:rFonts w:ascii="Cambria" w:hAnsi="Cambria" w:cs="Times"/>
          <w:b/>
          <w:bCs/>
          <w:color w:val="000000"/>
          <w:lang w:val="en-US"/>
        </w:rPr>
        <w:t>def</w:t>
      </w:r>
      <w:proofErr w:type="spellEnd"/>
      <w:r w:rsidR="00952A30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proofErr w:type="gramStart"/>
      <w:r w:rsidR="00952A30" w:rsidRPr="001D507E">
        <w:rPr>
          <w:rFonts w:ascii="Cambria" w:hAnsi="Cambria" w:cs="Times"/>
          <w:b/>
          <w:bCs/>
          <w:color w:val="000000"/>
          <w:lang w:val="en-US"/>
        </w:rPr>
        <w:t>nested(</w:t>
      </w:r>
      <w:proofErr w:type="gramEnd"/>
      <w:r w:rsidR="00952A30" w:rsidRPr="001D507E">
        <w:rPr>
          <w:rFonts w:ascii="Cambria" w:hAnsi="Cambria" w:cs="Times"/>
          <w:b/>
          <w:bCs/>
          <w:color w:val="000000"/>
          <w:lang w:val="en-US"/>
        </w:rPr>
        <w:t>):</w:t>
      </w:r>
    </w:p>
    <w:p w14:paraId="662D00F1" w14:textId="77777777" w:rsidR="00952A3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  <w:r w:rsidR="00952A30" w:rsidRPr="001D507E">
        <w:rPr>
          <w:rFonts w:ascii="Cambria" w:hAnsi="Cambria" w:cs="Times"/>
          <w:b/>
          <w:bCs/>
          <w:color w:val="000000"/>
        </w:rPr>
        <w:tab/>
      </w:r>
      <w:r w:rsidR="00952A30" w:rsidRPr="001D507E">
        <w:rPr>
          <w:rFonts w:ascii="Cambria" w:hAnsi="Cambria" w:cs="Times"/>
          <w:b/>
          <w:bCs/>
          <w:color w:val="000000"/>
        </w:rPr>
        <w:tab/>
      </w:r>
      <w:proofErr w:type="spellStart"/>
      <w:r w:rsidR="00952A30" w:rsidRPr="001D507E">
        <w:rPr>
          <w:rFonts w:ascii="Cambria" w:hAnsi="Cambria" w:cs="Times"/>
          <w:b/>
          <w:bCs/>
          <w:color w:val="000000"/>
        </w:rPr>
        <w:t>print</w:t>
      </w:r>
      <w:proofErr w:type="spellEnd"/>
      <w:r w:rsidR="00952A30" w:rsidRPr="001D507E">
        <w:rPr>
          <w:rFonts w:ascii="Cambria" w:hAnsi="Cambria" w:cs="Times"/>
          <w:b/>
          <w:bCs/>
          <w:color w:val="000000"/>
        </w:rPr>
        <w:t xml:space="preserve">(X) </w:t>
      </w:r>
    </w:p>
    <w:p w14:paraId="678A0E3E" w14:textId="77777777" w:rsidR="00952A30" w:rsidRPr="001D507E" w:rsidRDefault="00952A3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Cambria" w:hAnsi="Cambria" w:cs="Times"/>
          <w:b/>
          <w:bCs/>
          <w:color w:val="000000"/>
        </w:rPr>
        <w:tab/>
      </w:r>
      <w:proofErr w:type="spellStart"/>
      <w:proofErr w:type="gramStart"/>
      <w:r w:rsidRPr="001D507E">
        <w:rPr>
          <w:rFonts w:ascii="Cambria" w:hAnsi="Cambria" w:cs="Times"/>
          <w:b/>
          <w:bCs/>
          <w:color w:val="000000"/>
        </w:rPr>
        <w:t>nested</w:t>
      </w:r>
      <w:proofErr w:type="spellEnd"/>
      <w:r w:rsidRPr="001D507E">
        <w:rPr>
          <w:rFonts w:ascii="Cambria" w:hAnsi="Cambria" w:cs="Times"/>
          <w:b/>
          <w:bCs/>
          <w:color w:val="000000"/>
        </w:rPr>
        <w:t>(</w:t>
      </w:r>
      <w:proofErr w:type="gramEnd"/>
      <w:r w:rsidRPr="001D507E">
        <w:rPr>
          <w:rFonts w:ascii="Cambria" w:hAnsi="Cambria" w:cs="Times"/>
          <w:b/>
          <w:bCs/>
          <w:color w:val="000000"/>
        </w:rPr>
        <w:t xml:space="preserve">) </w:t>
      </w:r>
    </w:p>
    <w:p w14:paraId="3651418E" w14:textId="77777777" w:rsidR="00952A30" w:rsidRPr="001D507E" w:rsidRDefault="00952A3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</w:p>
    <w:p w14:paraId="664CC70A" w14:textId="77777777" w:rsidR="00952A30" w:rsidRPr="001D507E" w:rsidRDefault="00952A3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color w:val="000000"/>
        </w:rPr>
        <w:t>&gt;&gt;&gt;</w:t>
      </w:r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proofErr w:type="gramStart"/>
      <w:r w:rsidRPr="001D507E">
        <w:rPr>
          <w:rFonts w:ascii="Cambria" w:hAnsi="Cambria" w:cs="Times"/>
          <w:b/>
          <w:bCs/>
          <w:color w:val="000000"/>
        </w:rPr>
        <w:t>func</w:t>
      </w:r>
      <w:proofErr w:type="spellEnd"/>
      <w:r w:rsidRPr="001D507E">
        <w:rPr>
          <w:rFonts w:ascii="Cambria" w:hAnsi="Cambria" w:cs="Times"/>
          <w:b/>
          <w:bCs/>
          <w:color w:val="000000"/>
        </w:rPr>
        <w:t>(</w:t>
      </w:r>
      <w:proofErr w:type="gramEnd"/>
      <w:r w:rsidRPr="001D507E">
        <w:rPr>
          <w:rFonts w:ascii="Cambria" w:hAnsi="Cambria" w:cs="Times"/>
          <w:b/>
          <w:bCs/>
          <w:color w:val="000000"/>
        </w:rPr>
        <w:t>)</w:t>
      </w:r>
    </w:p>
    <w:p w14:paraId="2A7CBE66" w14:textId="77777777" w:rsidR="00AB5F50" w:rsidRPr="001D507E" w:rsidRDefault="00952A3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color w:val="000000"/>
        </w:rPr>
        <w:t>&gt;</w:t>
      </w:r>
      <w:proofErr w:type="gramStart"/>
      <w:r w:rsidRPr="001D507E">
        <w:rPr>
          <w:rFonts w:ascii="Cambria" w:hAnsi="Cambria" w:cs="Times"/>
          <w:color w:val="000000"/>
        </w:rPr>
        <w:t>&gt;&gt;  </w:t>
      </w:r>
      <w:r w:rsidRPr="001D507E">
        <w:rPr>
          <w:rFonts w:ascii="Cambria" w:hAnsi="Cambria" w:cs="Times"/>
          <w:b/>
          <w:bCs/>
          <w:color w:val="000000"/>
        </w:rPr>
        <w:t>X</w:t>
      </w:r>
      <w:proofErr w:type="gramEnd"/>
    </w:p>
    <w:p w14:paraId="0EA11AE3" w14:textId="77777777" w:rsidR="00AB5F50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color w:val="000000"/>
        </w:rPr>
        <w:t xml:space="preserve">6. Что вы думаете об этом фрагменте: что он выведет в </w:t>
      </w:r>
      <w:proofErr w:type="spellStart"/>
      <w:r w:rsidRPr="001D507E">
        <w:rPr>
          <w:rFonts w:ascii="Cambria" w:hAnsi="Cambria" w:cs="Times"/>
          <w:color w:val="000000"/>
        </w:rPr>
        <w:t>Python</w:t>
      </w:r>
      <w:proofErr w:type="spellEnd"/>
      <w:r w:rsidRPr="001D507E">
        <w:rPr>
          <w:rFonts w:ascii="Cambria" w:hAnsi="Cambria" w:cs="Times"/>
          <w:color w:val="000000"/>
        </w:rPr>
        <w:t xml:space="preserve"> 3.0 и почему? </w:t>
      </w:r>
    </w:p>
    <w:p w14:paraId="5591230C" w14:textId="77777777" w:rsidR="009D6D66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</w:rPr>
      </w:pPr>
      <w:r w:rsidRPr="001D507E">
        <w:rPr>
          <w:rFonts w:ascii="Cambria" w:hAnsi="Cambria" w:cs="Times"/>
          <w:color w:val="000000"/>
        </w:rPr>
        <w:t xml:space="preserve">&gt;&gt;&gt; </w:t>
      </w:r>
      <w:proofErr w:type="spellStart"/>
      <w:r w:rsidRPr="001D507E">
        <w:rPr>
          <w:rFonts w:ascii="Cambria" w:hAnsi="Cambria" w:cs="Times"/>
          <w:b/>
          <w:bCs/>
          <w:color w:val="000000"/>
        </w:rPr>
        <w:t>def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 </w:t>
      </w:r>
      <w:proofErr w:type="spellStart"/>
      <w:proofErr w:type="gramStart"/>
      <w:r w:rsidR="009D6D66" w:rsidRPr="001D507E">
        <w:rPr>
          <w:rFonts w:ascii="Cambria" w:hAnsi="Cambria" w:cs="Times"/>
          <w:b/>
          <w:bCs/>
          <w:color w:val="000000"/>
          <w:lang w:val="en-US"/>
        </w:rPr>
        <w:t>func</w:t>
      </w:r>
      <w:proofErr w:type="spellEnd"/>
      <w:r w:rsidR="009D6D66" w:rsidRPr="001D507E">
        <w:rPr>
          <w:rFonts w:ascii="Cambria" w:hAnsi="Cambria" w:cs="Times"/>
          <w:b/>
          <w:bCs/>
          <w:color w:val="000000"/>
        </w:rPr>
        <w:t>(</w:t>
      </w:r>
      <w:proofErr w:type="gramEnd"/>
      <w:r w:rsidR="009D6D66" w:rsidRPr="001D507E">
        <w:rPr>
          <w:rFonts w:ascii="Cambria" w:hAnsi="Cambria" w:cs="Times"/>
          <w:b/>
          <w:bCs/>
          <w:color w:val="000000"/>
        </w:rPr>
        <w:t>)</w:t>
      </w:r>
      <w:r w:rsidR="009D6D66" w:rsidRPr="001D507E">
        <w:rPr>
          <w:rFonts w:ascii="Cambria" w:hAnsi="Cambria" w:cs="Times"/>
          <w:b/>
          <w:bCs/>
          <w:color w:val="000000"/>
        </w:rPr>
        <w:t>:</w:t>
      </w:r>
    </w:p>
    <w:p w14:paraId="3BFA601F" w14:textId="77777777" w:rsidR="009D6D66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</w:rPr>
        <w:t> </w:t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ab/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>X= ‘NI’</w:t>
      </w:r>
    </w:p>
    <w:p w14:paraId="0F465A29" w14:textId="77777777" w:rsidR="009D6D66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</w:rPr>
        <w:t> </w:t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ab/>
      </w:r>
      <w:proofErr w:type="spellStart"/>
      <w:r w:rsidR="009D6D66" w:rsidRPr="001D507E">
        <w:rPr>
          <w:rFonts w:ascii="Cambria" w:hAnsi="Cambria" w:cs="Times"/>
          <w:b/>
          <w:bCs/>
          <w:color w:val="000000"/>
          <w:lang w:val="en-US"/>
        </w:rPr>
        <w:t>def</w:t>
      </w:r>
      <w:proofErr w:type="spellEnd"/>
      <w:r w:rsidR="009D6D66"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proofErr w:type="gramStart"/>
      <w:r w:rsidR="009D6D66" w:rsidRPr="001D507E">
        <w:rPr>
          <w:rFonts w:ascii="Cambria" w:hAnsi="Cambria" w:cs="Times"/>
          <w:b/>
          <w:bCs/>
          <w:color w:val="000000"/>
          <w:lang w:val="en-US"/>
        </w:rPr>
        <w:t>nested(</w:t>
      </w:r>
      <w:proofErr w:type="gramEnd"/>
      <w:r w:rsidR="009D6D66" w:rsidRPr="001D507E">
        <w:rPr>
          <w:rFonts w:ascii="Cambria" w:hAnsi="Cambria" w:cs="Times"/>
          <w:b/>
          <w:bCs/>
          <w:color w:val="000000"/>
          <w:lang w:val="en-US"/>
        </w:rPr>
        <w:t>):</w:t>
      </w:r>
    </w:p>
    <w:p w14:paraId="18FD82A8" w14:textId="77777777" w:rsidR="009D6D66" w:rsidRPr="001D507E" w:rsidRDefault="00AB5F50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</w:rPr>
        <w:t xml:space="preserve">... </w:t>
      </w:r>
      <w:r w:rsidR="009D6D66" w:rsidRPr="001D507E">
        <w:rPr>
          <w:rFonts w:ascii="Cambria" w:hAnsi="Cambria" w:cs="Times"/>
          <w:b/>
          <w:bCs/>
          <w:color w:val="000000"/>
        </w:rPr>
        <w:tab/>
      </w:r>
      <w:r w:rsidR="009D6D66" w:rsidRPr="001D507E">
        <w:rPr>
          <w:rFonts w:ascii="Cambria" w:hAnsi="Cambria" w:cs="Times"/>
          <w:b/>
          <w:bCs/>
          <w:color w:val="000000"/>
        </w:rPr>
        <w:tab/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>nonlocal</w:t>
      </w:r>
      <w:r w:rsidR="009D6D66" w:rsidRPr="001D507E">
        <w:rPr>
          <w:rFonts w:ascii="Cambria" w:hAnsi="Cambria" w:cs="Times"/>
          <w:b/>
          <w:bCs/>
          <w:color w:val="000000"/>
        </w:rPr>
        <w:t xml:space="preserve"> </w:t>
      </w:r>
      <w:r w:rsidR="009D6D66" w:rsidRPr="001D507E">
        <w:rPr>
          <w:rFonts w:ascii="Cambria" w:hAnsi="Cambria" w:cs="Times"/>
          <w:b/>
          <w:bCs/>
          <w:color w:val="000000"/>
          <w:lang w:val="en-US"/>
        </w:rPr>
        <w:t>X</w:t>
      </w:r>
      <w:r w:rsidR="009D6D66" w:rsidRPr="001D507E">
        <w:rPr>
          <w:rFonts w:ascii="Cambria" w:hAnsi="Cambria" w:cs="Times"/>
          <w:b/>
          <w:bCs/>
          <w:color w:val="000000"/>
        </w:rPr>
        <w:t xml:space="preserve"> </w:t>
      </w:r>
    </w:p>
    <w:p w14:paraId="508A1D81" w14:textId="77777777" w:rsidR="00AB5F50" w:rsidRPr="001D507E" w:rsidRDefault="009D6D66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bCs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  <w:lang w:val="en-US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  <w:lang w:val="en-US"/>
        </w:rPr>
        <w:t> </w:t>
      </w:r>
      <w:r w:rsidRPr="001D507E">
        <w:rPr>
          <w:rFonts w:ascii="Cambria" w:eastAsia="MS Mincho" w:hAnsi="Cambria" w:cs="MS Mincho"/>
          <w:b/>
          <w:bCs/>
          <w:color w:val="000000"/>
          <w:lang w:val="en-US"/>
        </w:rPr>
        <w:tab/>
      </w:r>
      <w:r w:rsidRPr="001D507E">
        <w:rPr>
          <w:rFonts w:ascii="Cambria" w:eastAsia="MS Mincho" w:hAnsi="Cambria" w:cs="MS Mincho"/>
          <w:b/>
          <w:bCs/>
          <w:color w:val="000000"/>
          <w:lang w:val="en-US"/>
        </w:rPr>
        <w:tab/>
      </w:r>
      <w:r w:rsidRPr="001D507E">
        <w:rPr>
          <w:rFonts w:ascii="Cambria" w:hAnsi="Cambria" w:cs="Times"/>
          <w:b/>
          <w:bCs/>
          <w:color w:val="000000"/>
          <w:lang w:val="en-US"/>
        </w:rPr>
        <w:t>X = ‘Spam’</w:t>
      </w:r>
    </w:p>
    <w:p w14:paraId="5D9AB9B9" w14:textId="77777777" w:rsidR="009D6D66" w:rsidRPr="001D507E" w:rsidRDefault="009D6D66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  <w:lang w:val="en-US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  <w:lang w:val="en-US"/>
        </w:rPr>
        <w:t> </w:t>
      </w:r>
      <w:r w:rsidRPr="001D507E">
        <w:rPr>
          <w:rFonts w:ascii="Cambria" w:hAnsi="Cambria" w:cs="Times"/>
          <w:b/>
          <w:bCs/>
          <w:color w:val="000000"/>
          <w:lang w:val="en-US"/>
        </w:rPr>
        <w:t xml:space="preserve"> </w:t>
      </w:r>
      <w:r w:rsidRPr="001D507E">
        <w:rPr>
          <w:rFonts w:ascii="Cambria" w:hAnsi="Cambria" w:cs="Times"/>
          <w:b/>
          <w:bCs/>
          <w:color w:val="000000"/>
          <w:lang w:val="en-US"/>
        </w:rPr>
        <w:tab/>
      </w:r>
      <w:proofErr w:type="gramStart"/>
      <w:r w:rsidRPr="001D507E">
        <w:rPr>
          <w:rFonts w:ascii="Cambria" w:hAnsi="Cambria" w:cs="Times"/>
          <w:b/>
          <w:bCs/>
          <w:color w:val="000000"/>
          <w:lang w:val="en-US"/>
        </w:rPr>
        <w:t>nested(</w:t>
      </w:r>
      <w:proofErr w:type="gramEnd"/>
      <w:r w:rsidRPr="001D507E">
        <w:rPr>
          <w:rFonts w:ascii="Cambria" w:hAnsi="Cambria" w:cs="Times"/>
          <w:b/>
          <w:bCs/>
          <w:color w:val="000000"/>
          <w:lang w:val="en-US"/>
        </w:rPr>
        <w:t xml:space="preserve">) </w:t>
      </w:r>
    </w:p>
    <w:p w14:paraId="13D3E293" w14:textId="77777777" w:rsidR="009D6D66" w:rsidRPr="001D507E" w:rsidRDefault="009D6D66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</w:rPr>
      </w:pPr>
      <w:r w:rsidRPr="001D507E">
        <w:rPr>
          <w:rFonts w:ascii="Cambria" w:hAnsi="Cambria" w:cs="Times"/>
          <w:b/>
          <w:bCs/>
          <w:color w:val="000000"/>
          <w:lang w:val="en-US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  <w:lang w:val="en-US"/>
        </w:rPr>
        <w:t> </w:t>
      </w:r>
      <w:r w:rsidRPr="001D507E">
        <w:rPr>
          <w:rFonts w:ascii="Cambria" w:hAnsi="Cambria" w:cs="Times"/>
          <w:b/>
          <w:bCs/>
          <w:color w:val="000000"/>
        </w:rPr>
        <w:t xml:space="preserve"> </w:t>
      </w:r>
      <w:r w:rsidRPr="001D507E">
        <w:rPr>
          <w:rFonts w:ascii="Cambria" w:hAnsi="Cambria" w:cs="Times"/>
          <w:b/>
          <w:bCs/>
          <w:color w:val="000000"/>
        </w:rPr>
        <w:tab/>
      </w:r>
      <w:proofErr w:type="spellStart"/>
      <w:r w:rsidRPr="001D507E">
        <w:rPr>
          <w:rFonts w:ascii="Cambria" w:hAnsi="Cambria" w:cs="Times"/>
          <w:b/>
          <w:bCs/>
          <w:color w:val="000000"/>
        </w:rPr>
        <w:t>print</w:t>
      </w:r>
      <w:proofErr w:type="spellEnd"/>
      <w:r w:rsidRPr="001D507E">
        <w:rPr>
          <w:rFonts w:ascii="Cambria" w:hAnsi="Cambria" w:cs="Times"/>
          <w:b/>
          <w:bCs/>
          <w:color w:val="000000"/>
        </w:rPr>
        <w:t xml:space="preserve">(X) </w:t>
      </w:r>
    </w:p>
    <w:p w14:paraId="42A7D840" w14:textId="77777777" w:rsidR="009D6D66" w:rsidRPr="001D507E" w:rsidRDefault="009D6D66" w:rsidP="001D507E">
      <w:pPr>
        <w:widowControl w:val="0"/>
        <w:autoSpaceDE w:val="0"/>
        <w:autoSpaceDN w:val="0"/>
        <w:adjustRightInd w:val="0"/>
        <w:spacing w:after="240"/>
        <w:rPr>
          <w:rFonts w:ascii="Cambria" w:eastAsia="MS Mincho" w:hAnsi="Cambria" w:cs="MS Mincho"/>
          <w:b/>
          <w:bCs/>
          <w:color w:val="000000"/>
          <w:lang w:val="en-US"/>
        </w:rPr>
      </w:pPr>
      <w:r w:rsidRPr="001D507E">
        <w:rPr>
          <w:rFonts w:ascii="Cambria" w:hAnsi="Cambria" w:cs="Times"/>
          <w:b/>
          <w:bCs/>
          <w:color w:val="000000"/>
          <w:lang w:val="en-US"/>
        </w:rPr>
        <w:t>...</w:t>
      </w:r>
      <w:r w:rsidRPr="001D507E">
        <w:rPr>
          <w:rFonts w:ascii="MS Mincho" w:eastAsia="MS Mincho" w:hAnsi="MS Mincho" w:cs="MS Mincho"/>
          <w:b/>
          <w:bCs/>
          <w:color w:val="000000"/>
          <w:lang w:val="en-US"/>
        </w:rPr>
        <w:t> </w:t>
      </w:r>
    </w:p>
    <w:p w14:paraId="3C1FE797" w14:textId="77777777" w:rsidR="009D6D66" w:rsidRPr="001D507E" w:rsidRDefault="009D6D66" w:rsidP="001D507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color w:val="000000"/>
          <w:lang w:val="en-US"/>
        </w:rPr>
      </w:pPr>
      <w:r w:rsidRPr="001D507E">
        <w:rPr>
          <w:rFonts w:ascii="Cambria" w:hAnsi="Cambria" w:cs="Times"/>
          <w:color w:val="000000"/>
          <w:lang w:val="en-US"/>
        </w:rPr>
        <w:t xml:space="preserve">&gt;&gt;&gt; </w:t>
      </w:r>
      <w:proofErr w:type="spellStart"/>
      <w:proofErr w:type="gramStart"/>
      <w:r w:rsidRPr="001D507E">
        <w:rPr>
          <w:rFonts w:ascii="Cambria" w:hAnsi="Cambria" w:cs="Times"/>
          <w:b/>
          <w:bCs/>
          <w:color w:val="000000"/>
          <w:lang w:val="en-US"/>
        </w:rPr>
        <w:t>func</w:t>
      </w:r>
      <w:proofErr w:type="spellEnd"/>
      <w:r w:rsidRPr="001D507E">
        <w:rPr>
          <w:rFonts w:ascii="Cambria" w:hAnsi="Cambria" w:cs="Times"/>
          <w:b/>
          <w:bCs/>
          <w:color w:val="000000"/>
          <w:lang w:val="en-US"/>
        </w:rPr>
        <w:t>(</w:t>
      </w:r>
      <w:proofErr w:type="gramEnd"/>
      <w:r w:rsidRPr="001D507E">
        <w:rPr>
          <w:rFonts w:ascii="Cambria" w:hAnsi="Cambria" w:cs="Times"/>
          <w:b/>
          <w:bCs/>
          <w:color w:val="000000"/>
          <w:lang w:val="en-US"/>
        </w:rPr>
        <w:t xml:space="preserve">) </w:t>
      </w:r>
    </w:p>
    <w:p w14:paraId="2F046B9D" w14:textId="77777777" w:rsidR="00AB5F50" w:rsidRPr="001D507E" w:rsidRDefault="00AB5F50" w:rsidP="001D507E">
      <w:pPr>
        <w:jc w:val="center"/>
        <w:rPr>
          <w:rFonts w:ascii="Cambria" w:hAnsi="Cambria"/>
          <w:lang w:val="kk-KZ"/>
        </w:rPr>
      </w:pPr>
    </w:p>
    <w:sectPr w:rsidR="00AB5F50" w:rsidRPr="001D507E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E"/>
    <w:rsid w:val="001D507E"/>
    <w:rsid w:val="0033438E"/>
    <w:rsid w:val="00435DA8"/>
    <w:rsid w:val="004E1BD1"/>
    <w:rsid w:val="0081086F"/>
    <w:rsid w:val="00952A30"/>
    <w:rsid w:val="009D6D66"/>
    <w:rsid w:val="00AB5F50"/>
    <w:rsid w:val="00B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72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2019-04-01T17:16:00Z</dcterms:created>
  <dcterms:modified xsi:type="dcterms:W3CDTF">2019-04-01T18:08:00Z</dcterms:modified>
</cp:coreProperties>
</file>